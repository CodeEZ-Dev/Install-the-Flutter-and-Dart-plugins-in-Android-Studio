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359CA" w14:textId="77777777" w:rsidR="000A1F33" w:rsidRPr="000A1F33" w:rsidRDefault="000A1F33" w:rsidP="000A1F33">
      <w:pPr>
        <w:shd w:val="clear" w:color="auto" w:fill="FFFFFF"/>
        <w:spacing w:before="468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val="en-IN" w:eastAsia="en-IN"/>
        </w:rPr>
      </w:pPr>
      <w:r w:rsidRPr="000A1F33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val="en-IN" w:eastAsia="en-IN"/>
        </w:rPr>
        <w:t>Install the Flutter and Dart plugins</w:t>
      </w:r>
    </w:p>
    <w:p w14:paraId="03885C40" w14:textId="77777777" w:rsidR="000A1F33" w:rsidRPr="000A1F33" w:rsidRDefault="000A1F33" w:rsidP="000A1F33">
      <w:pPr>
        <w:shd w:val="clear" w:color="auto" w:fill="FFFFFF"/>
        <w:spacing w:before="206"/>
        <w:rPr>
          <w:rFonts w:ascii="Georgia" w:eastAsia="Times New Roman" w:hAnsi="Georgia" w:cs="Times New Roman"/>
          <w:spacing w:val="-1"/>
          <w:lang w:val="en-IN" w:eastAsia="en-IN"/>
        </w:rPr>
      </w:pPr>
      <w:r w:rsidRPr="000A1F33">
        <w:rPr>
          <w:rFonts w:ascii="Georgia" w:eastAsia="Times New Roman" w:hAnsi="Georgia" w:cs="Times New Roman"/>
          <w:spacing w:val="-1"/>
          <w:lang w:val="en-IN" w:eastAsia="en-IN"/>
        </w:rPr>
        <w:t>To install these:</w:t>
      </w:r>
    </w:p>
    <w:p w14:paraId="2147A9C4" w14:textId="77777777" w:rsidR="000A1F33" w:rsidRPr="000A1F33" w:rsidRDefault="000A1F33" w:rsidP="000A1F33">
      <w:pPr>
        <w:numPr>
          <w:ilvl w:val="0"/>
          <w:numId w:val="24"/>
        </w:numPr>
        <w:shd w:val="clear" w:color="auto" w:fill="FFFFFF"/>
        <w:spacing w:before="480"/>
        <w:ind w:left="450"/>
        <w:rPr>
          <w:rFonts w:ascii="Georgia" w:eastAsia="Times New Roman" w:hAnsi="Georgia" w:cs="Segoe UI"/>
          <w:spacing w:val="-1"/>
          <w:lang w:val="en-IN" w:eastAsia="en-IN"/>
        </w:rPr>
      </w:pPr>
      <w:r w:rsidRPr="000A1F33">
        <w:rPr>
          <w:rFonts w:ascii="Georgia" w:eastAsia="Times New Roman" w:hAnsi="Georgia" w:cs="Segoe UI"/>
          <w:spacing w:val="-1"/>
          <w:lang w:val="en-IN" w:eastAsia="en-IN"/>
        </w:rPr>
        <w:t>Start Android Studio.</w:t>
      </w:r>
    </w:p>
    <w:p w14:paraId="5548859D" w14:textId="77777777" w:rsidR="000A1F33" w:rsidRPr="000A1F33" w:rsidRDefault="000A1F33" w:rsidP="000A1F33">
      <w:pPr>
        <w:numPr>
          <w:ilvl w:val="0"/>
          <w:numId w:val="24"/>
        </w:numPr>
        <w:shd w:val="clear" w:color="auto" w:fill="FFFFFF"/>
        <w:spacing w:before="252"/>
        <w:ind w:left="450"/>
        <w:rPr>
          <w:rFonts w:ascii="Georgia" w:eastAsia="Times New Roman" w:hAnsi="Georgia" w:cs="Segoe UI"/>
          <w:spacing w:val="-1"/>
          <w:lang w:val="en-IN" w:eastAsia="en-IN"/>
        </w:rPr>
      </w:pPr>
      <w:r w:rsidRPr="000A1F33">
        <w:rPr>
          <w:rFonts w:ascii="Georgia" w:eastAsia="Times New Roman" w:hAnsi="Georgia" w:cs="Segoe UI"/>
          <w:spacing w:val="-1"/>
          <w:lang w:val="en-IN" w:eastAsia="en-IN"/>
        </w:rPr>
        <w:t>Open plugin preferences (</w:t>
      </w:r>
      <w:r w:rsidRPr="000A1F33">
        <w:rPr>
          <w:rFonts w:ascii="Georgia" w:eastAsia="Times New Roman" w:hAnsi="Georgia" w:cs="Segoe UI"/>
          <w:b/>
          <w:bCs/>
          <w:spacing w:val="-1"/>
          <w:lang w:val="en-IN" w:eastAsia="en-IN"/>
        </w:rPr>
        <w:t>Preferences &gt; Plugins</w:t>
      </w:r>
      <w:r w:rsidRPr="000A1F33">
        <w:rPr>
          <w:rFonts w:ascii="Georgia" w:eastAsia="Times New Roman" w:hAnsi="Georgia" w:cs="Segoe UI"/>
          <w:spacing w:val="-1"/>
          <w:lang w:val="en-IN" w:eastAsia="en-IN"/>
        </w:rPr>
        <w:t> on macOS, </w:t>
      </w:r>
      <w:r w:rsidRPr="000A1F33">
        <w:rPr>
          <w:rFonts w:ascii="Georgia" w:eastAsia="Times New Roman" w:hAnsi="Georgia" w:cs="Segoe UI"/>
          <w:b/>
          <w:bCs/>
          <w:spacing w:val="-1"/>
          <w:lang w:val="en-IN" w:eastAsia="en-IN"/>
        </w:rPr>
        <w:t>File &gt; Settings &gt; Plugins</w:t>
      </w:r>
      <w:r w:rsidRPr="000A1F33">
        <w:rPr>
          <w:rFonts w:ascii="Georgia" w:eastAsia="Times New Roman" w:hAnsi="Georgia" w:cs="Segoe UI"/>
          <w:spacing w:val="-1"/>
          <w:lang w:val="en-IN" w:eastAsia="en-IN"/>
        </w:rPr>
        <w:t> on Windows &amp; Linux).</w:t>
      </w:r>
    </w:p>
    <w:p w14:paraId="5A3AC7D4" w14:textId="77777777" w:rsidR="000A1F33" w:rsidRPr="000A1F33" w:rsidRDefault="000A1F33" w:rsidP="000A1F33">
      <w:pPr>
        <w:numPr>
          <w:ilvl w:val="0"/>
          <w:numId w:val="24"/>
        </w:numPr>
        <w:shd w:val="clear" w:color="auto" w:fill="FFFFFF"/>
        <w:spacing w:before="252"/>
        <w:ind w:left="450"/>
        <w:rPr>
          <w:rFonts w:ascii="Georgia" w:eastAsia="Times New Roman" w:hAnsi="Georgia" w:cs="Segoe UI"/>
          <w:spacing w:val="-1"/>
          <w:lang w:val="en-IN" w:eastAsia="en-IN"/>
        </w:rPr>
      </w:pPr>
      <w:r w:rsidRPr="000A1F33">
        <w:rPr>
          <w:rFonts w:ascii="Georgia" w:eastAsia="Times New Roman" w:hAnsi="Georgia" w:cs="Segoe UI"/>
          <w:spacing w:val="-1"/>
          <w:lang w:val="en-IN" w:eastAsia="en-IN"/>
        </w:rPr>
        <w:t>Select </w:t>
      </w:r>
      <w:r w:rsidRPr="000A1F33">
        <w:rPr>
          <w:rFonts w:ascii="Georgia" w:eastAsia="Times New Roman" w:hAnsi="Georgia" w:cs="Segoe UI"/>
          <w:b/>
          <w:bCs/>
          <w:spacing w:val="-1"/>
          <w:lang w:val="en-IN" w:eastAsia="en-IN"/>
        </w:rPr>
        <w:t>Browse repositories</w:t>
      </w:r>
      <w:r w:rsidRPr="000A1F33">
        <w:rPr>
          <w:rFonts w:ascii="Georgia" w:eastAsia="Times New Roman" w:hAnsi="Georgia" w:cs="Segoe UI"/>
          <w:spacing w:val="-1"/>
          <w:lang w:val="en-IN" w:eastAsia="en-IN"/>
        </w:rPr>
        <w:t>, select the Flutter plugin and click </w:t>
      </w:r>
      <w:r w:rsidRPr="000A1F33">
        <w:rPr>
          <w:rFonts w:ascii="Georgia" w:eastAsia="Times New Roman" w:hAnsi="Georgia" w:cs="Segoe UI"/>
          <w:b/>
          <w:bCs/>
          <w:spacing w:val="-1"/>
          <w:lang w:val="en-IN" w:eastAsia="en-IN"/>
        </w:rPr>
        <w:t>Install</w:t>
      </w:r>
      <w:r w:rsidRPr="000A1F33">
        <w:rPr>
          <w:rFonts w:ascii="Georgia" w:eastAsia="Times New Roman" w:hAnsi="Georgia" w:cs="Segoe UI"/>
          <w:spacing w:val="-1"/>
          <w:lang w:val="en-IN" w:eastAsia="en-IN"/>
        </w:rPr>
        <w:t>.</w:t>
      </w:r>
    </w:p>
    <w:p w14:paraId="1C10EA28" w14:textId="77777777" w:rsidR="000A1F33" w:rsidRPr="000A1F33" w:rsidRDefault="000A1F33" w:rsidP="000A1F33">
      <w:pPr>
        <w:numPr>
          <w:ilvl w:val="0"/>
          <w:numId w:val="24"/>
        </w:numPr>
        <w:shd w:val="clear" w:color="auto" w:fill="FFFFFF"/>
        <w:spacing w:before="252"/>
        <w:ind w:left="450"/>
        <w:rPr>
          <w:rFonts w:ascii="Georgia" w:eastAsia="Times New Roman" w:hAnsi="Georgia" w:cs="Segoe UI"/>
          <w:spacing w:val="-1"/>
          <w:lang w:val="en-IN" w:eastAsia="en-IN"/>
        </w:rPr>
      </w:pPr>
      <w:r w:rsidRPr="000A1F33">
        <w:rPr>
          <w:rFonts w:ascii="Georgia" w:eastAsia="Times New Roman" w:hAnsi="Georgia" w:cs="Segoe UI"/>
          <w:spacing w:val="-1"/>
          <w:lang w:val="en-IN" w:eastAsia="en-IN"/>
        </w:rPr>
        <w:t>Click </w:t>
      </w:r>
      <w:r w:rsidRPr="000A1F33">
        <w:rPr>
          <w:rFonts w:ascii="Georgia" w:eastAsia="Times New Roman" w:hAnsi="Georgia" w:cs="Segoe UI"/>
          <w:b/>
          <w:bCs/>
          <w:spacing w:val="-1"/>
          <w:lang w:val="en-IN" w:eastAsia="en-IN"/>
        </w:rPr>
        <w:t>Yes</w:t>
      </w:r>
      <w:r w:rsidRPr="000A1F33">
        <w:rPr>
          <w:rFonts w:ascii="Georgia" w:eastAsia="Times New Roman" w:hAnsi="Georgia" w:cs="Segoe UI"/>
          <w:spacing w:val="-1"/>
          <w:lang w:val="en-IN" w:eastAsia="en-IN"/>
        </w:rPr>
        <w:t> when prompted to install the Dart plugin.</w:t>
      </w:r>
    </w:p>
    <w:p w14:paraId="4FF3C7B6" w14:textId="77777777" w:rsidR="000A1F33" w:rsidRPr="000A1F33" w:rsidRDefault="000A1F33" w:rsidP="000A1F33">
      <w:pPr>
        <w:numPr>
          <w:ilvl w:val="0"/>
          <w:numId w:val="24"/>
        </w:numPr>
        <w:shd w:val="clear" w:color="auto" w:fill="FFFFFF"/>
        <w:spacing w:before="252"/>
        <w:ind w:left="450"/>
        <w:rPr>
          <w:rFonts w:ascii="Georgia" w:eastAsia="Times New Roman" w:hAnsi="Georgia" w:cs="Segoe UI"/>
          <w:spacing w:val="-1"/>
          <w:lang w:val="en-IN" w:eastAsia="en-IN"/>
        </w:rPr>
      </w:pPr>
      <w:r w:rsidRPr="000A1F33">
        <w:rPr>
          <w:rFonts w:ascii="Georgia" w:eastAsia="Times New Roman" w:hAnsi="Georgia" w:cs="Segoe UI"/>
          <w:spacing w:val="-1"/>
          <w:lang w:val="en-IN" w:eastAsia="en-IN"/>
        </w:rPr>
        <w:t>Click </w:t>
      </w:r>
      <w:r w:rsidRPr="000A1F33">
        <w:rPr>
          <w:rFonts w:ascii="Georgia" w:eastAsia="Times New Roman" w:hAnsi="Georgia" w:cs="Segoe UI"/>
          <w:b/>
          <w:bCs/>
          <w:spacing w:val="-1"/>
          <w:lang w:val="en-IN" w:eastAsia="en-IN"/>
        </w:rPr>
        <w:t>Restart</w:t>
      </w:r>
      <w:r w:rsidRPr="000A1F33">
        <w:rPr>
          <w:rFonts w:ascii="Georgia" w:eastAsia="Times New Roman" w:hAnsi="Georgia" w:cs="Segoe UI"/>
          <w:spacing w:val="-1"/>
          <w:lang w:val="en-IN" w:eastAsia="en-IN"/>
        </w:rPr>
        <w:t> when prompted.</w:t>
      </w:r>
    </w:p>
    <w:p w14:paraId="56418062" w14:textId="77777777" w:rsidR="000A1F33" w:rsidRPr="000A1F33" w:rsidRDefault="000A1F33" w:rsidP="000A1F33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lang w:val="en-IN" w:eastAsia="en-IN"/>
        </w:rPr>
      </w:pPr>
      <w:hyperlink r:id="rId8" w:tgtFrame="_blank" w:history="1">
        <w:r w:rsidRPr="000A1F33">
          <w:rPr>
            <w:rFonts w:ascii="Georgia" w:eastAsia="Times New Roman" w:hAnsi="Georgia" w:cs="Times New Roman"/>
            <w:color w:val="0000FF"/>
            <w:spacing w:val="-1"/>
            <w:u w:val="single"/>
            <w:lang w:val="en-IN" w:eastAsia="en-IN"/>
          </w:rPr>
          <w:t>https://flutter.io/get-started/editor/</w:t>
        </w:r>
      </w:hyperlink>
    </w:p>
    <w:p w14:paraId="29E725B1" w14:textId="77777777" w:rsidR="000A1F33" w:rsidRPr="000A1F33" w:rsidRDefault="000A1F33" w:rsidP="000A1F33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lang w:val="en-IN" w:eastAsia="en-IN"/>
        </w:rPr>
      </w:pPr>
      <w:r w:rsidRPr="000A1F33">
        <w:rPr>
          <w:rFonts w:ascii="Georgia" w:eastAsia="Times New Roman" w:hAnsi="Georgia" w:cs="Times New Roman"/>
          <w:spacing w:val="-1"/>
          <w:lang w:val="en-IN" w:eastAsia="en-IN"/>
        </w:rPr>
        <w:t xml:space="preserve">After </w:t>
      </w:r>
      <w:proofErr w:type="gramStart"/>
      <w:r w:rsidRPr="000A1F33">
        <w:rPr>
          <w:rFonts w:ascii="Georgia" w:eastAsia="Times New Roman" w:hAnsi="Georgia" w:cs="Times New Roman"/>
          <w:spacing w:val="-1"/>
          <w:lang w:val="en-IN" w:eastAsia="en-IN"/>
        </w:rPr>
        <w:t>that :</w:t>
      </w:r>
      <w:proofErr w:type="gramEnd"/>
    </w:p>
    <w:p w14:paraId="239DB4F8" w14:textId="77777777" w:rsidR="000A1F33" w:rsidRPr="000A1F33" w:rsidRDefault="000A1F33" w:rsidP="000A1F33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lang w:val="en-IN" w:eastAsia="en-IN"/>
        </w:rPr>
      </w:pPr>
      <w:r w:rsidRPr="000A1F33">
        <w:rPr>
          <w:rFonts w:ascii="Georgia" w:eastAsia="Times New Roman" w:hAnsi="Georgia" w:cs="Times New Roman"/>
          <w:spacing w:val="-1"/>
          <w:lang w:val="en-IN" w:eastAsia="en-IN"/>
        </w:rPr>
        <w:t>“Open existing Android Studio Project”</w:t>
      </w:r>
    </w:p>
    <w:p w14:paraId="1844DF55" w14:textId="65F19B91" w:rsidR="00A9204E" w:rsidRDefault="000A1F33">
      <w:r>
        <w:rPr>
          <w:noProof/>
        </w:rPr>
        <w:drawing>
          <wp:inline distT="0" distB="0" distL="0" distR="0" wp14:anchorId="17074DA5" wp14:editId="76A9AA27">
            <wp:extent cx="518668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FE32" w14:textId="2BC96296" w:rsidR="000A1F33" w:rsidRDefault="000A1F33"/>
    <w:p w14:paraId="67D7E497" w14:textId="77777777" w:rsidR="000A1F33" w:rsidRDefault="000A1F33">
      <w:bookmarkStart w:id="0" w:name="_GoBack"/>
      <w:bookmarkEnd w:id="0"/>
    </w:p>
    <w:sectPr w:rsidR="000A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4C3E2B"/>
    <w:multiLevelType w:val="multilevel"/>
    <w:tmpl w:val="7A06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3"/>
    <w:rsid w:val="000A1F33"/>
    <w:rsid w:val="00575662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632A"/>
  <w15:chartTrackingRefBased/>
  <w15:docId w15:val="{461C0EFD-166E-4D4E-BFF8-97E2D550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gu">
    <w:name w:val="gu"/>
    <w:basedOn w:val="Normal"/>
    <w:rsid w:val="000A1F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io/get-started/edito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a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muralidharan v</dc:creator>
  <cp:keywords/>
  <dc:description/>
  <cp:lastModifiedBy>muralidharan v</cp:lastModifiedBy>
  <cp:revision>2</cp:revision>
  <dcterms:created xsi:type="dcterms:W3CDTF">2019-11-03T14:27:00Z</dcterms:created>
  <dcterms:modified xsi:type="dcterms:W3CDTF">2019-11-03T14:27:00Z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